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266"/>
        <w:gridCol w:w="6326"/>
        <w:gridCol w:w="1157"/>
        <w:gridCol w:w="1162"/>
      </w:tblGrid>
      <w:tr w:rsidR="00C16993" w14:paraId="76E396BD" w14:textId="77777777" w:rsidTr="003C066B">
        <w:tc>
          <w:tcPr>
            <w:tcW w:w="1266" w:type="dxa"/>
          </w:tcPr>
          <w:p w14:paraId="79B27A91" w14:textId="77777777" w:rsidR="00C16993" w:rsidRPr="000A79BB" w:rsidRDefault="00C16993" w:rsidP="00C16993">
            <w:pPr>
              <w:jc w:val="righ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Curso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8645" w:type="dxa"/>
            <w:gridSpan w:val="3"/>
          </w:tcPr>
          <w:p w14:paraId="4F15156B" w14:textId="77777777" w:rsidR="00C16993" w:rsidRPr="008D2477" w:rsidRDefault="00C16993" w:rsidP="00C1699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Sistemas de Informação</w:t>
            </w:r>
          </w:p>
        </w:tc>
      </w:tr>
      <w:tr w:rsidR="00C16993" w14:paraId="13E0EEBC" w14:textId="77777777" w:rsidTr="003C066B">
        <w:tc>
          <w:tcPr>
            <w:tcW w:w="1266" w:type="dxa"/>
          </w:tcPr>
          <w:p w14:paraId="141ACDF1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proofErr w:type="spellStart"/>
            <w:r w:rsidRPr="000A79BB">
              <w:rPr>
                <w:b/>
                <w:bCs/>
                <w:lang w:val="en-US"/>
              </w:rPr>
              <w:t>Disciplina</w:t>
            </w:r>
            <w:proofErr w:type="spellEnd"/>
            <w:r w:rsidRPr="000A79BB">
              <w:rPr>
                <w:b/>
                <w:bCs/>
                <w:lang w:val="en-US"/>
              </w:rPr>
              <w:t>:</w:t>
            </w:r>
          </w:p>
        </w:tc>
        <w:tc>
          <w:tcPr>
            <w:tcW w:w="6326" w:type="dxa"/>
            <w:tcBorders>
              <w:right w:val="single" w:sz="4" w:space="0" w:color="auto"/>
            </w:tcBorders>
          </w:tcPr>
          <w:p w14:paraId="635B6500" w14:textId="77777777" w:rsidR="00C16993" w:rsidRPr="008D2477" w:rsidRDefault="00C16993" w:rsidP="00C16993">
            <w:pPr>
              <w:jc w:val="both"/>
              <w:rPr>
                <w:i/>
                <w:iCs/>
              </w:rPr>
            </w:pPr>
            <w:proofErr w:type="spellStart"/>
            <w:r w:rsidRPr="000A79BB">
              <w:rPr>
                <w:i/>
                <w:iCs/>
                <w:lang w:val="en-US"/>
              </w:rPr>
              <w:t>Comunicação</w:t>
            </w:r>
            <w:proofErr w:type="spellEnd"/>
            <w:r w:rsidRPr="000A79BB">
              <w:rPr>
                <w:i/>
                <w:iCs/>
                <w:lang w:val="en-US"/>
              </w:rPr>
              <w:t xml:space="preserve"> de Dados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91A8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Turma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6C003" w14:textId="77777777" w:rsidR="00C16993" w:rsidRPr="008D2477" w:rsidRDefault="00C16993" w:rsidP="00C1699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03J</w:t>
            </w:r>
          </w:p>
        </w:tc>
      </w:tr>
      <w:tr w:rsidR="00C16993" w14:paraId="48FC620B" w14:textId="77777777" w:rsidTr="003C066B">
        <w:tc>
          <w:tcPr>
            <w:tcW w:w="1266" w:type="dxa"/>
          </w:tcPr>
          <w:p w14:paraId="37336C41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r w:rsidRPr="000A79BB">
              <w:rPr>
                <w:b/>
                <w:bCs/>
                <w:lang w:val="en-US"/>
              </w:rPr>
              <w:t>Professor:</w:t>
            </w:r>
          </w:p>
        </w:tc>
        <w:tc>
          <w:tcPr>
            <w:tcW w:w="6326" w:type="dxa"/>
            <w:tcBorders>
              <w:right w:val="single" w:sz="4" w:space="0" w:color="auto"/>
            </w:tcBorders>
          </w:tcPr>
          <w:p w14:paraId="4ACCB7CE" w14:textId="77777777" w:rsidR="00C16993" w:rsidRPr="008D2477" w:rsidRDefault="00C16993" w:rsidP="00C16993">
            <w:pPr>
              <w:jc w:val="both"/>
              <w:rPr>
                <w:i/>
                <w:iCs/>
              </w:rPr>
            </w:pPr>
            <w:r w:rsidRPr="000A79BB">
              <w:rPr>
                <w:i/>
                <w:iCs/>
                <w:lang w:val="en-US"/>
              </w:rPr>
              <w:t>Wallace Rodrigues de Santana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B42A89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proofErr w:type="spellStart"/>
            <w:r w:rsidRPr="008D2477">
              <w:rPr>
                <w:b/>
                <w:bCs/>
                <w:lang w:val="en-US"/>
              </w:rPr>
              <w:t>Semestre</w:t>
            </w:r>
            <w:proofErr w:type="spellEnd"/>
            <w:r w:rsidRPr="008D2477">
              <w:rPr>
                <w:b/>
                <w:bCs/>
                <w:lang w:val="en-US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0954C" w14:textId="77777777" w:rsidR="00C16993" w:rsidRPr="008D2477" w:rsidRDefault="00C16993" w:rsidP="00C1699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2022.2</w:t>
            </w:r>
          </w:p>
        </w:tc>
      </w:tr>
    </w:tbl>
    <w:p w14:paraId="4E9CCB99" w14:textId="77777777" w:rsidR="003C066B" w:rsidRDefault="003C066B" w:rsidP="006512F9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"/>
        <w:gridCol w:w="6937"/>
        <w:gridCol w:w="1983"/>
      </w:tblGrid>
      <w:tr w:rsidR="00A42168" w14:paraId="7927BEA4" w14:textId="77777777" w:rsidTr="00831DA4">
        <w:tc>
          <w:tcPr>
            <w:tcW w:w="991" w:type="dxa"/>
          </w:tcPr>
          <w:p w14:paraId="3A2F8150" w14:textId="074CEB9D" w:rsidR="00A42168" w:rsidRPr="00A42168" w:rsidRDefault="00A42168" w:rsidP="00A42168">
            <w:pPr>
              <w:jc w:val="center"/>
              <w:rPr>
                <w:b/>
                <w:bCs/>
                <w:lang w:val="en-US"/>
              </w:rPr>
            </w:pPr>
            <w:r w:rsidRPr="00A42168">
              <w:rPr>
                <w:b/>
                <w:bCs/>
                <w:lang w:val="en-US"/>
              </w:rPr>
              <w:t>#</w:t>
            </w:r>
          </w:p>
        </w:tc>
        <w:tc>
          <w:tcPr>
            <w:tcW w:w="6937" w:type="dxa"/>
          </w:tcPr>
          <w:p w14:paraId="37AD5521" w14:textId="404F2F4D" w:rsidR="00A42168" w:rsidRPr="00A42168" w:rsidRDefault="00A42168" w:rsidP="00A42168">
            <w:pPr>
              <w:jc w:val="center"/>
              <w:rPr>
                <w:b/>
                <w:bCs/>
                <w:lang w:val="en-US"/>
              </w:rPr>
            </w:pPr>
            <w:r w:rsidRPr="00A42168">
              <w:rPr>
                <w:b/>
                <w:bCs/>
                <w:lang w:val="en-US"/>
              </w:rPr>
              <w:t xml:space="preserve">Nome do </w:t>
            </w:r>
            <w:proofErr w:type="spellStart"/>
            <w:r w:rsidRPr="00A42168">
              <w:rPr>
                <w:b/>
                <w:bCs/>
                <w:lang w:val="en-US"/>
              </w:rPr>
              <w:t>Aluno</w:t>
            </w:r>
            <w:proofErr w:type="spellEnd"/>
          </w:p>
        </w:tc>
        <w:tc>
          <w:tcPr>
            <w:tcW w:w="1983" w:type="dxa"/>
          </w:tcPr>
          <w:p w14:paraId="2FEB83B0" w14:textId="22BB1D0E" w:rsidR="00A42168" w:rsidRPr="00A42168" w:rsidRDefault="00A42168" w:rsidP="00A42168">
            <w:pPr>
              <w:jc w:val="center"/>
              <w:rPr>
                <w:b/>
                <w:bCs/>
                <w:lang w:val="en-US"/>
              </w:rPr>
            </w:pPr>
            <w:r w:rsidRPr="00A42168">
              <w:rPr>
                <w:b/>
                <w:bCs/>
                <w:lang w:val="en-US"/>
              </w:rPr>
              <w:t>RA</w:t>
            </w:r>
          </w:p>
        </w:tc>
      </w:tr>
      <w:tr w:rsidR="00A42168" w14:paraId="2498F669" w14:textId="77777777" w:rsidTr="0040154B">
        <w:tc>
          <w:tcPr>
            <w:tcW w:w="991" w:type="dxa"/>
          </w:tcPr>
          <w:p w14:paraId="04C99344" w14:textId="2CF79ED5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37" w:type="dxa"/>
          </w:tcPr>
          <w:p w14:paraId="5E9ABE80" w14:textId="18BC5EC1" w:rsidR="00A42168" w:rsidRPr="00A42168" w:rsidRDefault="00E9516A" w:rsidP="00A76D9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Jean </w:t>
            </w:r>
            <w:proofErr w:type="spellStart"/>
            <w:r>
              <w:rPr>
                <w:i/>
                <w:iCs/>
                <w:lang w:val="en-US"/>
              </w:rPr>
              <w:t>Pazzini</w:t>
            </w:r>
            <w:proofErr w:type="spellEnd"/>
            <w:r>
              <w:rPr>
                <w:i/>
                <w:iCs/>
                <w:lang w:val="en-US"/>
              </w:rPr>
              <w:t xml:space="preserve"> Domingues</w:t>
            </w:r>
          </w:p>
        </w:tc>
        <w:tc>
          <w:tcPr>
            <w:tcW w:w="1983" w:type="dxa"/>
          </w:tcPr>
          <w:p w14:paraId="01C2ADFA" w14:textId="324F66E1" w:rsidR="00A42168" w:rsidRPr="00A42168" w:rsidRDefault="00E9516A" w:rsidP="00A4216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10420319</w:t>
            </w:r>
          </w:p>
        </w:tc>
      </w:tr>
      <w:tr w:rsidR="00A42168" w14:paraId="1F4A7A92" w14:textId="77777777" w:rsidTr="00B71791">
        <w:tc>
          <w:tcPr>
            <w:tcW w:w="991" w:type="dxa"/>
          </w:tcPr>
          <w:p w14:paraId="3404B1E4" w14:textId="32951F15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37" w:type="dxa"/>
          </w:tcPr>
          <w:p w14:paraId="7C4E7941" w14:textId="17274C89" w:rsidR="00A42168" w:rsidRPr="003153FE" w:rsidRDefault="003153FE" w:rsidP="00A76D92">
            <w:pPr>
              <w:rPr>
                <w:i/>
                <w:iCs/>
              </w:rPr>
            </w:pPr>
            <w:r w:rsidRPr="003153FE">
              <w:rPr>
                <w:i/>
                <w:iCs/>
              </w:rPr>
              <w:t>Luis Felipe Santos do N</w:t>
            </w:r>
            <w:r>
              <w:rPr>
                <w:i/>
                <w:iCs/>
              </w:rPr>
              <w:t>ascimento</w:t>
            </w:r>
          </w:p>
        </w:tc>
        <w:tc>
          <w:tcPr>
            <w:tcW w:w="1983" w:type="dxa"/>
          </w:tcPr>
          <w:p w14:paraId="2434F93E" w14:textId="26267CE7" w:rsidR="00A42168" w:rsidRPr="003153FE" w:rsidRDefault="003153FE" w:rsidP="00A42168">
            <w:pPr>
              <w:jc w:val="center"/>
              <w:rPr>
                <w:i/>
                <w:iCs/>
              </w:rPr>
            </w:pPr>
            <w:r w:rsidRPr="003153FE">
              <w:rPr>
                <w:i/>
                <w:iCs/>
              </w:rPr>
              <w:t>10420572</w:t>
            </w:r>
          </w:p>
        </w:tc>
      </w:tr>
      <w:tr w:rsidR="00A42168" w14:paraId="28C1A1F5" w14:textId="77777777" w:rsidTr="002426AF">
        <w:tc>
          <w:tcPr>
            <w:tcW w:w="991" w:type="dxa"/>
          </w:tcPr>
          <w:p w14:paraId="60CF5452" w14:textId="1DD629F8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37" w:type="dxa"/>
          </w:tcPr>
          <w:p w14:paraId="7BFE0327" w14:textId="77777777" w:rsidR="00A42168" w:rsidRPr="00A42168" w:rsidRDefault="00A42168" w:rsidP="00A76D92">
            <w:pPr>
              <w:rPr>
                <w:i/>
                <w:iCs/>
                <w:lang w:val="en-US"/>
              </w:rPr>
            </w:pPr>
          </w:p>
        </w:tc>
        <w:tc>
          <w:tcPr>
            <w:tcW w:w="1983" w:type="dxa"/>
          </w:tcPr>
          <w:p w14:paraId="5AF5F4EA" w14:textId="77777777" w:rsidR="00A42168" w:rsidRPr="00A42168" w:rsidRDefault="00A42168" w:rsidP="00A42168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A42168" w14:paraId="10418D53" w14:textId="77777777" w:rsidTr="005336EE">
        <w:tc>
          <w:tcPr>
            <w:tcW w:w="991" w:type="dxa"/>
          </w:tcPr>
          <w:p w14:paraId="05876772" w14:textId="3C14D18E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37" w:type="dxa"/>
          </w:tcPr>
          <w:p w14:paraId="18A399FC" w14:textId="77777777" w:rsidR="00A42168" w:rsidRPr="00A42168" w:rsidRDefault="00A42168" w:rsidP="00A76D92">
            <w:pPr>
              <w:rPr>
                <w:i/>
                <w:iCs/>
                <w:lang w:val="en-US"/>
              </w:rPr>
            </w:pPr>
          </w:p>
        </w:tc>
        <w:tc>
          <w:tcPr>
            <w:tcW w:w="1983" w:type="dxa"/>
          </w:tcPr>
          <w:p w14:paraId="41E52ECF" w14:textId="77777777" w:rsidR="00A42168" w:rsidRPr="00A42168" w:rsidRDefault="00A42168" w:rsidP="00A42168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6B5B6668" w14:textId="77777777" w:rsidR="000A79BB" w:rsidRDefault="000A79BB" w:rsidP="006512F9">
      <w:pPr>
        <w:rPr>
          <w:lang w:val="en-US"/>
        </w:rPr>
      </w:pPr>
    </w:p>
    <w:p w14:paraId="1233E754" w14:textId="0452DFC9" w:rsidR="000A79BB" w:rsidRPr="001F56E6" w:rsidRDefault="001F56E6" w:rsidP="001F56E6">
      <w:pPr>
        <w:jc w:val="center"/>
        <w:rPr>
          <w:b/>
          <w:bCs/>
          <w:lang w:val="en-US"/>
        </w:rPr>
      </w:pPr>
      <w:r w:rsidRPr="001F56E6">
        <w:rPr>
          <w:b/>
          <w:bCs/>
          <w:lang w:val="en-US"/>
        </w:rPr>
        <w:t xml:space="preserve">ATIVIDADE </w:t>
      </w:r>
      <w:r w:rsidR="00082A97">
        <w:rPr>
          <w:b/>
          <w:bCs/>
          <w:lang w:val="en-US"/>
        </w:rPr>
        <w:t>2</w:t>
      </w:r>
    </w:p>
    <w:p w14:paraId="67BE2597" w14:textId="34EB86B8" w:rsidR="0017006B" w:rsidRPr="0046357F" w:rsidRDefault="00CD247B" w:rsidP="0017006B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CD2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Laboratório </w:t>
      </w:r>
      <w:r w:rsidR="00082A97">
        <w:rPr>
          <w:rFonts w:ascii="Arial" w:eastAsia="Times New Roman" w:hAnsi="Arial" w:cs="Arial"/>
          <w:b/>
          <w:bCs/>
          <w:color w:val="000000"/>
          <w:lang w:eastAsia="pt-BR"/>
        </w:rPr>
        <w:t>2</w:t>
      </w:r>
      <w:r w:rsidRPr="00CD2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</w:t>
      </w:r>
      <w:r w:rsidR="00082A9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ED3D02">
        <w:rPr>
          <w:rFonts w:ascii="Arial" w:eastAsia="Times New Roman" w:hAnsi="Arial" w:cs="Arial"/>
          <w:b/>
          <w:bCs/>
          <w:color w:val="000000"/>
          <w:lang w:eastAsia="pt-BR"/>
        </w:rPr>
        <w:t>Socket</w:t>
      </w:r>
    </w:p>
    <w:p w14:paraId="2679A54A" w14:textId="77777777" w:rsidR="00D714C7" w:rsidRDefault="00D714C7" w:rsidP="00D714C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Após analisar o comportamento da comunicação de processos, responda às seguintes perguntas:</w:t>
      </w:r>
    </w:p>
    <w:p w14:paraId="23C6DAC1" w14:textId="77777777" w:rsidR="00D714C7" w:rsidRDefault="00D714C7" w:rsidP="00D714C7">
      <w:pPr>
        <w:spacing w:after="0" w:line="240" w:lineRule="auto"/>
        <w:jc w:val="both"/>
        <w:rPr>
          <w:rFonts w:ascii="Arial" w:hAnsi="Arial" w:cs="Arial"/>
        </w:rPr>
      </w:pPr>
    </w:p>
    <w:p w14:paraId="1C7C595C" w14:textId="77777777" w:rsidR="00082A97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755F6">
        <w:rPr>
          <w:rFonts w:ascii="Arial" w:hAnsi="Arial" w:cs="Arial"/>
        </w:rPr>
        <w:t>Execute o cliente TCP antes de executar o servidor TCP. O que acontece? Por quê?</w:t>
      </w:r>
      <w:r>
        <w:rPr>
          <w:rFonts w:ascii="Arial" w:hAnsi="Arial" w:cs="Arial"/>
        </w:rPr>
        <w:t xml:space="preserve"> [1,0 ponto]</w:t>
      </w:r>
    </w:p>
    <w:p w14:paraId="697CE766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25C0A860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C6311B" w14:textId="68DF89FD" w:rsidR="00082A97" w:rsidRPr="00F42BA1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Resposta:</w:t>
            </w:r>
            <w:r w:rsidR="00F42BA1">
              <w:rPr>
                <w:rFonts w:ascii="Arial" w:hAnsi="Arial" w:cs="Arial"/>
              </w:rPr>
              <w:t xml:space="preserve"> </w:t>
            </w:r>
            <w:r w:rsidR="00F42BA1" w:rsidRPr="00F42BA1">
              <w:rPr>
                <w:rFonts w:ascii="Arial" w:hAnsi="Arial" w:cs="Arial"/>
                <w:color w:val="FF0000"/>
              </w:rPr>
              <w:t xml:space="preserve">Não vai funcionar, pois o servidor não foi acionado antes para esperar uma conexão, entrando em um modo de “escuta” por exemplo. Acionando primeiro o cliente, ele vai buscar se conectar ao socket do servidor que não existe ou não foi acionado ainda. </w:t>
            </w:r>
          </w:p>
          <w:p w14:paraId="0956DF15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4B8EF49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6B083115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p w14:paraId="344FD409" w14:textId="77777777" w:rsidR="00082A97" w:rsidRPr="003E0ACD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ACD">
        <w:rPr>
          <w:rFonts w:ascii="Arial" w:hAnsi="Arial" w:cs="Arial"/>
        </w:rPr>
        <w:t>Faça o mesmo procedimento para o cliente e servidor UDP. O resultado foi similar ao socket TCP? Compare os resultados e justifique.</w:t>
      </w:r>
      <w:r>
        <w:rPr>
          <w:rFonts w:ascii="Arial" w:hAnsi="Arial" w:cs="Arial"/>
        </w:rPr>
        <w:t xml:space="preserve"> [2,0 pontos]</w:t>
      </w:r>
    </w:p>
    <w:p w14:paraId="75863C33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43D9996E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C0760D" w14:textId="09184736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Resposta:</w:t>
            </w:r>
            <w:r w:rsidR="00C611E9">
              <w:rPr>
                <w:rFonts w:ascii="Arial" w:hAnsi="Arial" w:cs="Arial"/>
              </w:rPr>
              <w:t xml:space="preserve"> </w:t>
            </w:r>
            <w:r w:rsidR="00C611E9" w:rsidRPr="00C611E9">
              <w:rPr>
                <w:rFonts w:ascii="Arial" w:hAnsi="Arial" w:cs="Arial"/>
                <w:color w:val="FF0000"/>
              </w:rPr>
              <w:t>O resultado não será similar pela diferença de natureza dos protocolos, já que</w:t>
            </w:r>
            <w:r w:rsidR="00C611E9">
              <w:rPr>
                <w:rFonts w:ascii="Arial" w:hAnsi="Arial" w:cs="Arial"/>
              </w:rPr>
              <w:t xml:space="preserve"> </w:t>
            </w:r>
            <w:r w:rsidR="00C611E9">
              <w:rPr>
                <w:rFonts w:ascii="Arial" w:hAnsi="Arial" w:cs="Arial"/>
                <w:color w:val="FF0000"/>
              </w:rPr>
              <w:t>p</w:t>
            </w:r>
            <w:r w:rsidR="00C611E9" w:rsidRPr="00C611E9">
              <w:rPr>
                <w:rFonts w:ascii="Arial" w:hAnsi="Arial" w:cs="Arial"/>
                <w:color w:val="FF0000"/>
              </w:rPr>
              <w:t>ode acontecer do pacote não chegar ao destino, po</w:t>
            </w:r>
            <w:r w:rsidR="00C611E9">
              <w:rPr>
                <w:rFonts w:ascii="Arial" w:hAnsi="Arial" w:cs="Arial"/>
                <w:color w:val="FF0000"/>
              </w:rPr>
              <w:t xml:space="preserve">rque </w:t>
            </w:r>
            <w:r w:rsidR="00C611E9" w:rsidRPr="00C611E9">
              <w:rPr>
                <w:rFonts w:ascii="Arial" w:hAnsi="Arial" w:cs="Arial"/>
                <w:color w:val="FF0000"/>
              </w:rPr>
              <w:t xml:space="preserve">o UDP não oferece garantias de entrega, integridade ou ordem dos dados transferidos. Existe uma chance </w:t>
            </w:r>
            <w:proofErr w:type="gramStart"/>
            <w:r w:rsidR="00C611E9" w:rsidRPr="00C611E9">
              <w:rPr>
                <w:rFonts w:ascii="Arial" w:hAnsi="Arial" w:cs="Arial"/>
                <w:color w:val="FF0000"/>
              </w:rPr>
              <w:t>dos</w:t>
            </w:r>
            <w:proofErr w:type="gramEnd"/>
            <w:r w:rsidR="00C611E9" w:rsidRPr="00C611E9">
              <w:rPr>
                <w:rFonts w:ascii="Arial" w:hAnsi="Arial" w:cs="Arial"/>
                <w:color w:val="FF0000"/>
              </w:rPr>
              <w:t xml:space="preserve"> pacotes chegarem duplicados, fora de ordem ou até mesmo não chegarem.</w:t>
            </w:r>
          </w:p>
          <w:p w14:paraId="277D9E93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9393CAE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0DDFEFF9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p w14:paraId="6305E338" w14:textId="77777777" w:rsidR="00082A97" w:rsidRPr="003E0ACD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ACD">
        <w:rPr>
          <w:rFonts w:ascii="Arial" w:hAnsi="Arial" w:cs="Arial"/>
        </w:rPr>
        <w:t>O que acontece se o número da porta que o cliente tentar se conectar for diferente da porta disponibilizada pelo servidor?</w:t>
      </w:r>
      <w:r>
        <w:rPr>
          <w:rFonts w:ascii="Arial" w:hAnsi="Arial" w:cs="Arial"/>
        </w:rPr>
        <w:t xml:space="preserve"> [1,0 ponto]</w:t>
      </w:r>
    </w:p>
    <w:p w14:paraId="73EACB49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68D6BAD0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859799" w14:textId="672E50A5" w:rsidR="00082A97" w:rsidRPr="00E9516A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Resposta:</w:t>
            </w:r>
            <w:r w:rsidR="00C611E9">
              <w:rPr>
                <w:rFonts w:ascii="Arial" w:hAnsi="Arial" w:cs="Arial"/>
              </w:rPr>
              <w:t xml:space="preserve"> </w:t>
            </w:r>
            <w:r w:rsidR="00C611E9" w:rsidRPr="00E9516A">
              <w:rPr>
                <w:rFonts w:ascii="Arial" w:hAnsi="Arial" w:cs="Arial"/>
                <w:color w:val="FF0000"/>
              </w:rPr>
              <w:t xml:space="preserve">Caso a porta </w:t>
            </w:r>
            <w:r w:rsidR="00E9516A" w:rsidRPr="00E9516A">
              <w:rPr>
                <w:rFonts w:ascii="Arial" w:hAnsi="Arial" w:cs="Arial"/>
                <w:color w:val="FF0000"/>
              </w:rPr>
              <w:t>especificada</w:t>
            </w:r>
            <w:r w:rsidR="00C611E9" w:rsidRPr="00E9516A">
              <w:rPr>
                <w:rFonts w:ascii="Arial" w:hAnsi="Arial" w:cs="Arial"/>
                <w:color w:val="FF0000"/>
              </w:rPr>
              <w:t xml:space="preserve"> pelo cliente for diferente da porta do servidor</w:t>
            </w:r>
            <w:r w:rsidR="00E9516A" w:rsidRPr="00E9516A">
              <w:rPr>
                <w:rFonts w:ascii="Arial" w:hAnsi="Arial" w:cs="Arial"/>
                <w:color w:val="FF0000"/>
              </w:rPr>
              <w:t xml:space="preserve"> que está no modo de “escuta”</w:t>
            </w:r>
            <w:r w:rsidR="00C611E9" w:rsidRPr="00E9516A">
              <w:rPr>
                <w:rFonts w:ascii="Arial" w:hAnsi="Arial" w:cs="Arial"/>
                <w:color w:val="FF0000"/>
              </w:rPr>
              <w:t>, a conexão será simplesmente rejeitada, podendo indicar uma mensagem de erro para o cliente informando “Porta fechada”, ou “Firewall bloqueando a porta”, ou até mesmo “Erro de digitação”.</w:t>
            </w:r>
          </w:p>
          <w:p w14:paraId="4D158799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DFFC934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0C99F1F" w14:textId="77777777" w:rsidR="00082A97" w:rsidRDefault="00082A97" w:rsidP="00082A97">
      <w:pPr>
        <w:spacing w:after="0" w:line="240" w:lineRule="auto"/>
        <w:jc w:val="both"/>
        <w:rPr>
          <w:rFonts w:ascii="Arial" w:hAnsi="Arial"/>
        </w:rPr>
      </w:pPr>
    </w:p>
    <w:p w14:paraId="21EA2EC5" w14:textId="77777777" w:rsidR="00082A97" w:rsidRPr="0046357F" w:rsidRDefault="00082A97" w:rsidP="00082A97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PARTE II</w:t>
      </w:r>
    </w:p>
    <w:p w14:paraId="3011127C" w14:textId="77777777" w:rsidR="00082A97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E40F0">
        <w:rPr>
          <w:rFonts w:ascii="Arial" w:hAnsi="Arial" w:cs="Arial"/>
        </w:rPr>
        <w:lastRenderedPageBreak/>
        <w:t xml:space="preserve">Faça um chat entre cliente </w:t>
      </w:r>
      <w:r>
        <w:rPr>
          <w:rFonts w:ascii="Arial" w:hAnsi="Arial" w:cs="Arial"/>
        </w:rPr>
        <w:t xml:space="preserve">e </w:t>
      </w:r>
      <w:r w:rsidRPr="004E40F0">
        <w:rPr>
          <w:rFonts w:ascii="Arial" w:hAnsi="Arial" w:cs="Arial"/>
        </w:rPr>
        <w:t xml:space="preserve">servidor (UDP ou TCP) onde ambos os lados trocam mensagens até uma das partes enviar o comando QUIT. A porta do socket deve ser os primeiros </w:t>
      </w:r>
      <w:r>
        <w:rPr>
          <w:rFonts w:ascii="Arial" w:hAnsi="Arial" w:cs="Arial"/>
        </w:rPr>
        <w:t>cinco</w:t>
      </w:r>
      <w:r w:rsidRPr="004E40F0">
        <w:rPr>
          <w:rFonts w:ascii="Arial" w:hAnsi="Arial" w:cs="Arial"/>
        </w:rPr>
        <w:t xml:space="preserve"> números do TIA</w:t>
      </w:r>
      <w:r>
        <w:rPr>
          <w:rFonts w:ascii="Arial" w:hAnsi="Arial" w:cs="Arial"/>
        </w:rPr>
        <w:t xml:space="preserve"> do primeiro aluno do grupo (em ordem alfabética)</w:t>
      </w:r>
      <w:r w:rsidRPr="004E40F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[6,0 pontos]</w:t>
      </w:r>
    </w:p>
    <w:p w14:paraId="63EA01CB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72A3373C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53AEBA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servidor [3,0 pontos]:</w:t>
            </w:r>
          </w:p>
          <w:p w14:paraId="593F7207" w14:textId="77777777" w:rsidR="00082A97" w:rsidRDefault="00082A97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4521D6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>import socket</w:t>
            </w:r>
          </w:p>
          <w:p w14:paraId="6D3F42A6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2EECBDA9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>TCP_IP = 'localhost</w:t>
            </w:r>
            <w:proofErr w:type="gramStart"/>
            <w:r w:rsidRPr="00DF75EC">
              <w:rPr>
                <w:rFonts w:ascii="Arial" w:hAnsi="Arial" w:cs="Arial"/>
                <w:lang w:val="en-US"/>
              </w:rPr>
              <w:t>'  #</w:t>
            </w:r>
            <w:proofErr w:type="gramEnd"/>
            <w:r w:rsidRPr="00DF75E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ou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 '127.0.0.1'</w:t>
            </w:r>
          </w:p>
          <w:p w14:paraId="4B34D0B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>TCP_PORT = 10420</w:t>
            </w:r>
          </w:p>
          <w:p w14:paraId="4436D70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>BUFFER_SIZE = 1024</w:t>
            </w:r>
          </w:p>
          <w:p w14:paraId="06E47214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04F91BC5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#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Criação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 do socket TCP</w:t>
            </w:r>
          </w:p>
          <w:p w14:paraId="63AB186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server = </w:t>
            </w: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socket.socket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socket.AF_INET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socket.SOCK_STREAM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)</w:t>
            </w:r>
          </w:p>
          <w:p w14:paraId="35D3037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server.bind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((TCP_IP, TCP_PORT))</w:t>
            </w:r>
          </w:p>
          <w:p w14:paraId="7B3928AC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DF75EC">
              <w:rPr>
                <w:rFonts w:ascii="Arial" w:hAnsi="Arial" w:cs="Arial"/>
              </w:rPr>
              <w:t>server.listen</w:t>
            </w:r>
            <w:proofErr w:type="spellEnd"/>
            <w:proofErr w:type="gramEnd"/>
            <w:r w:rsidRPr="00DF75EC">
              <w:rPr>
                <w:rFonts w:ascii="Arial" w:hAnsi="Arial" w:cs="Arial"/>
              </w:rPr>
              <w:t>(1)</w:t>
            </w:r>
          </w:p>
          <w:p w14:paraId="5ADA4804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309B32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DF75EC">
              <w:rPr>
                <w:rFonts w:ascii="Arial" w:hAnsi="Arial" w:cs="Arial"/>
              </w:rPr>
              <w:t>print(</w:t>
            </w:r>
            <w:proofErr w:type="spellStart"/>
            <w:proofErr w:type="gramEnd"/>
            <w:r w:rsidRPr="00DF75EC">
              <w:rPr>
                <w:rFonts w:ascii="Arial" w:hAnsi="Arial" w:cs="Arial"/>
              </w:rPr>
              <w:t>f"Servidor</w:t>
            </w:r>
            <w:proofErr w:type="spellEnd"/>
            <w:r w:rsidRPr="00DF75EC">
              <w:rPr>
                <w:rFonts w:ascii="Arial" w:hAnsi="Arial" w:cs="Arial"/>
              </w:rPr>
              <w:t xml:space="preserve"> aguardando conexões na porta {TCP_PORT}...")</w:t>
            </w:r>
          </w:p>
          <w:p w14:paraId="262974CB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conn,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addr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server.accept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()</w:t>
            </w:r>
          </w:p>
          <w:p w14:paraId="1F7262FF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gramStart"/>
            <w:r w:rsidRPr="00DF75EC">
              <w:rPr>
                <w:rFonts w:ascii="Arial" w:hAnsi="Arial" w:cs="Arial"/>
                <w:lang w:val="en-US"/>
              </w:rPr>
              <w:t>print(</w:t>
            </w:r>
            <w:proofErr w:type="spellStart"/>
            <w:proofErr w:type="gramEnd"/>
            <w:r w:rsidRPr="00DF75EC">
              <w:rPr>
                <w:rFonts w:ascii="Arial" w:hAnsi="Arial" w:cs="Arial"/>
                <w:lang w:val="en-US"/>
              </w:rPr>
              <w:t>f'Cliente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conectado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: {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addr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}')</w:t>
            </w:r>
          </w:p>
          <w:p w14:paraId="024C938D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4EC54391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DF75EC">
              <w:rPr>
                <w:rFonts w:ascii="Arial" w:hAnsi="Arial" w:cs="Arial"/>
              </w:rPr>
              <w:t>try</w:t>
            </w:r>
            <w:proofErr w:type="spellEnd"/>
            <w:r w:rsidRPr="00DF75EC">
              <w:rPr>
                <w:rFonts w:ascii="Arial" w:hAnsi="Arial" w:cs="Arial"/>
              </w:rPr>
              <w:t>:</w:t>
            </w:r>
          </w:p>
          <w:p w14:paraId="00BDE62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</w:t>
            </w:r>
            <w:proofErr w:type="spellStart"/>
            <w:r w:rsidRPr="00DF75EC">
              <w:rPr>
                <w:rFonts w:ascii="Arial" w:hAnsi="Arial" w:cs="Arial"/>
              </w:rPr>
              <w:t>while</w:t>
            </w:r>
            <w:proofErr w:type="spellEnd"/>
            <w:r w:rsidRPr="00DF75EC">
              <w:rPr>
                <w:rFonts w:ascii="Arial" w:hAnsi="Arial" w:cs="Arial"/>
              </w:rPr>
              <w:t xml:space="preserve"> </w:t>
            </w:r>
            <w:proofErr w:type="spellStart"/>
            <w:r w:rsidRPr="00DF75EC">
              <w:rPr>
                <w:rFonts w:ascii="Arial" w:hAnsi="Arial" w:cs="Arial"/>
              </w:rPr>
              <w:t>True</w:t>
            </w:r>
            <w:proofErr w:type="spellEnd"/>
            <w:r w:rsidRPr="00DF75EC">
              <w:rPr>
                <w:rFonts w:ascii="Arial" w:hAnsi="Arial" w:cs="Arial"/>
              </w:rPr>
              <w:t>:</w:t>
            </w:r>
          </w:p>
          <w:p w14:paraId="103218F1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    # Recebe mensagem do cliente</w:t>
            </w:r>
          </w:p>
          <w:p w14:paraId="6CF39BAF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</w:rPr>
              <w:t xml:space="preserve">        </w:t>
            </w:r>
            <w:r w:rsidRPr="00DF75EC">
              <w:rPr>
                <w:rFonts w:ascii="Arial" w:hAnsi="Arial" w:cs="Arial"/>
                <w:lang w:val="en-US"/>
              </w:rPr>
              <w:t xml:space="preserve">data =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conn.recv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(BUFFER_SIZE).decode('utf-8')</w:t>
            </w:r>
          </w:p>
          <w:p w14:paraId="58A86E83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if not data or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data.upper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() == 'QUIT':</w:t>
            </w:r>
          </w:p>
          <w:p w14:paraId="50A48941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    </w:t>
            </w:r>
            <w:proofErr w:type="gramStart"/>
            <w:r w:rsidRPr="00DF75EC">
              <w:rPr>
                <w:rFonts w:ascii="Arial" w:hAnsi="Arial" w:cs="Arial"/>
              </w:rPr>
              <w:t>print(</w:t>
            </w:r>
            <w:proofErr w:type="gramEnd"/>
            <w:r w:rsidRPr="00DF75EC">
              <w:rPr>
                <w:rFonts w:ascii="Arial" w:hAnsi="Arial" w:cs="Arial"/>
              </w:rPr>
              <w:t>"Cliente encerrou a conexão")</w:t>
            </w:r>
          </w:p>
          <w:p w14:paraId="53327182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</w:rPr>
              <w:t xml:space="preserve">            </w:t>
            </w:r>
            <w:r w:rsidRPr="00DF75EC">
              <w:rPr>
                <w:rFonts w:ascii="Arial" w:hAnsi="Arial" w:cs="Arial"/>
                <w:lang w:val="en-US"/>
              </w:rPr>
              <w:t>break</w:t>
            </w:r>
          </w:p>
          <w:p w14:paraId="51395B79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print(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f"Cliente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: {data}")</w:t>
            </w:r>
          </w:p>
          <w:p w14:paraId="2077033B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</w:t>
            </w:r>
          </w:p>
          <w:p w14:paraId="10C3B2D9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</w:t>
            </w:r>
            <w:r w:rsidRPr="00DF75EC">
              <w:rPr>
                <w:rFonts w:ascii="Arial" w:hAnsi="Arial" w:cs="Arial"/>
              </w:rPr>
              <w:t># Envia resposta para o cliente</w:t>
            </w:r>
          </w:p>
          <w:p w14:paraId="3EB0DC17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    </w:t>
            </w:r>
            <w:proofErr w:type="spellStart"/>
            <w:r w:rsidRPr="00DF75EC">
              <w:rPr>
                <w:rFonts w:ascii="Arial" w:hAnsi="Arial" w:cs="Arial"/>
              </w:rPr>
              <w:t>message</w:t>
            </w:r>
            <w:proofErr w:type="spellEnd"/>
            <w:r w:rsidRPr="00DF75EC">
              <w:rPr>
                <w:rFonts w:ascii="Arial" w:hAnsi="Arial" w:cs="Arial"/>
              </w:rPr>
              <w:t xml:space="preserve"> = </w:t>
            </w:r>
            <w:proofErr w:type="gramStart"/>
            <w:r w:rsidRPr="00DF75EC">
              <w:rPr>
                <w:rFonts w:ascii="Arial" w:hAnsi="Arial" w:cs="Arial"/>
              </w:rPr>
              <w:t>input(</w:t>
            </w:r>
            <w:proofErr w:type="gramEnd"/>
            <w:r w:rsidRPr="00DF75EC">
              <w:rPr>
                <w:rFonts w:ascii="Arial" w:hAnsi="Arial" w:cs="Arial"/>
              </w:rPr>
              <w:t>"Servidor: ")</w:t>
            </w:r>
          </w:p>
          <w:p w14:paraId="21F82D1B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</w:rPr>
              <w:t xml:space="preserve">        </w:t>
            </w:r>
            <w:r w:rsidRPr="00DF75EC">
              <w:rPr>
                <w:rFonts w:ascii="Arial" w:hAnsi="Arial" w:cs="Arial"/>
                <w:lang w:val="en-US"/>
              </w:rPr>
              <w:t xml:space="preserve">if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message.upper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() == 'QUIT':</w:t>
            </w:r>
          </w:p>
          <w:p w14:paraId="48E73AF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conn.send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message.encode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('utf-8'))</w:t>
            </w:r>
          </w:p>
          <w:p w14:paraId="69CE5E5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    print("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Encerrando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servidor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...")</w:t>
            </w:r>
          </w:p>
          <w:p w14:paraId="2D050692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    break</w:t>
            </w:r>
          </w:p>
          <w:p w14:paraId="34D9CAE8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conn.send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message.encode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('utf-8'))</w:t>
            </w:r>
          </w:p>
          <w:p w14:paraId="224A0525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0CB40E46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>finally:</w:t>
            </w:r>
          </w:p>
          <w:p w14:paraId="72943EE3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conn.close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()</w:t>
            </w:r>
          </w:p>
          <w:p w14:paraId="3C3D71CB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proofErr w:type="gramStart"/>
            <w:r w:rsidRPr="00DF75EC">
              <w:rPr>
                <w:rFonts w:ascii="Arial" w:hAnsi="Arial" w:cs="Arial"/>
              </w:rPr>
              <w:t>server.close</w:t>
            </w:r>
            <w:proofErr w:type="spellEnd"/>
            <w:proofErr w:type="gramEnd"/>
            <w:r w:rsidRPr="00DF75EC">
              <w:rPr>
                <w:rFonts w:ascii="Arial" w:hAnsi="Arial" w:cs="Arial"/>
              </w:rPr>
              <w:t>()</w:t>
            </w:r>
          </w:p>
          <w:p w14:paraId="64F052BE" w14:textId="77777777" w:rsid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7A8AEE6E" w14:textId="5AAC68EA" w:rsidR="00DF75EC" w:rsidRDefault="00DF75EC" w:rsidP="00082A97">
      <w:pPr>
        <w:spacing w:after="0" w:line="240" w:lineRule="auto"/>
        <w:jc w:val="both"/>
        <w:rPr>
          <w:rFonts w:ascii="Arial" w:hAnsi="Arial"/>
        </w:rPr>
      </w:pPr>
    </w:p>
    <w:p w14:paraId="00E1349F" w14:textId="2B5D01A0" w:rsidR="00082A97" w:rsidRDefault="00DF75EC" w:rsidP="00DF75E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0F13B2FC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E9F90F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Código do cliente [3,0 pontos]:</w:t>
            </w:r>
          </w:p>
          <w:p w14:paraId="31047B1C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11BDE9E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DF75EC">
              <w:rPr>
                <w:rFonts w:ascii="Arial" w:hAnsi="Arial" w:cs="Arial"/>
              </w:rPr>
              <w:t>import</w:t>
            </w:r>
            <w:proofErr w:type="spellEnd"/>
            <w:r w:rsidRPr="00DF75EC">
              <w:rPr>
                <w:rFonts w:ascii="Arial" w:hAnsi="Arial" w:cs="Arial"/>
              </w:rPr>
              <w:t xml:space="preserve"> socket</w:t>
            </w:r>
          </w:p>
          <w:p w14:paraId="4538053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12D53E5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>TCP_IP = '</w:t>
            </w:r>
            <w:proofErr w:type="spellStart"/>
            <w:r w:rsidRPr="00DF75EC">
              <w:rPr>
                <w:rFonts w:ascii="Arial" w:hAnsi="Arial" w:cs="Arial"/>
              </w:rPr>
              <w:t>localhost</w:t>
            </w:r>
            <w:proofErr w:type="spellEnd"/>
            <w:proofErr w:type="gramStart"/>
            <w:r w:rsidRPr="00DF75EC">
              <w:rPr>
                <w:rFonts w:ascii="Arial" w:hAnsi="Arial" w:cs="Arial"/>
              </w:rPr>
              <w:t>'  #</w:t>
            </w:r>
            <w:proofErr w:type="gramEnd"/>
            <w:r w:rsidRPr="00DF75EC">
              <w:rPr>
                <w:rFonts w:ascii="Arial" w:hAnsi="Arial" w:cs="Arial"/>
              </w:rPr>
              <w:t xml:space="preserve"> ou '127.0.0.1'</w:t>
            </w:r>
          </w:p>
          <w:p w14:paraId="12F83928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>TCP_PORT = 10420</w:t>
            </w:r>
          </w:p>
          <w:p w14:paraId="57B57983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>BUFFER_SIZE = 1024</w:t>
            </w:r>
          </w:p>
          <w:p w14:paraId="68038974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6ABD127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#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Criação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 do socket TCP</w:t>
            </w:r>
          </w:p>
          <w:p w14:paraId="727930B8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client = </w:t>
            </w: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socket.socket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socket.AF_INET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socket.SOCK_STREAM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)</w:t>
            </w:r>
          </w:p>
          <w:p w14:paraId="2E4F0179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client.connect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((TCP_IP, TCP_PORT))</w:t>
            </w:r>
          </w:p>
          <w:p w14:paraId="27F857C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7D4B1D97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DF75EC">
              <w:rPr>
                <w:rFonts w:ascii="Arial" w:hAnsi="Arial" w:cs="Arial"/>
              </w:rPr>
              <w:t>print(</w:t>
            </w:r>
            <w:proofErr w:type="gramEnd"/>
            <w:r w:rsidRPr="00DF75EC">
              <w:rPr>
                <w:rFonts w:ascii="Arial" w:hAnsi="Arial" w:cs="Arial"/>
              </w:rPr>
              <w:t>"Conectado ao servidor! Digite suas mensagens (QUIT para sair)")</w:t>
            </w:r>
          </w:p>
          <w:p w14:paraId="45BB1694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55DF4D2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DF75EC">
              <w:rPr>
                <w:rFonts w:ascii="Arial" w:hAnsi="Arial" w:cs="Arial"/>
              </w:rPr>
              <w:t>try</w:t>
            </w:r>
            <w:proofErr w:type="spellEnd"/>
            <w:r w:rsidRPr="00DF75EC">
              <w:rPr>
                <w:rFonts w:ascii="Arial" w:hAnsi="Arial" w:cs="Arial"/>
              </w:rPr>
              <w:t>:</w:t>
            </w:r>
          </w:p>
          <w:p w14:paraId="7085F9F2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</w:t>
            </w:r>
            <w:proofErr w:type="spellStart"/>
            <w:r w:rsidRPr="00DF75EC">
              <w:rPr>
                <w:rFonts w:ascii="Arial" w:hAnsi="Arial" w:cs="Arial"/>
              </w:rPr>
              <w:t>while</w:t>
            </w:r>
            <w:proofErr w:type="spellEnd"/>
            <w:r w:rsidRPr="00DF75EC">
              <w:rPr>
                <w:rFonts w:ascii="Arial" w:hAnsi="Arial" w:cs="Arial"/>
              </w:rPr>
              <w:t xml:space="preserve"> </w:t>
            </w:r>
            <w:proofErr w:type="spellStart"/>
            <w:r w:rsidRPr="00DF75EC">
              <w:rPr>
                <w:rFonts w:ascii="Arial" w:hAnsi="Arial" w:cs="Arial"/>
              </w:rPr>
              <w:t>True</w:t>
            </w:r>
            <w:proofErr w:type="spellEnd"/>
            <w:r w:rsidRPr="00DF75EC">
              <w:rPr>
                <w:rFonts w:ascii="Arial" w:hAnsi="Arial" w:cs="Arial"/>
              </w:rPr>
              <w:t>:</w:t>
            </w:r>
          </w:p>
          <w:p w14:paraId="5ED2BB1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    # Envia mensagem para o servidor</w:t>
            </w:r>
          </w:p>
          <w:p w14:paraId="555F4248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</w:rPr>
              <w:t xml:space="preserve">        </w:t>
            </w:r>
            <w:r w:rsidRPr="00DF75EC">
              <w:rPr>
                <w:rFonts w:ascii="Arial" w:hAnsi="Arial" w:cs="Arial"/>
                <w:lang w:val="en-US"/>
              </w:rPr>
              <w:t xml:space="preserve">message = </w:t>
            </w:r>
            <w:proofErr w:type="gramStart"/>
            <w:r w:rsidRPr="00DF75EC">
              <w:rPr>
                <w:rFonts w:ascii="Arial" w:hAnsi="Arial" w:cs="Arial"/>
                <w:lang w:val="en-US"/>
              </w:rPr>
              <w:t>input(</w:t>
            </w:r>
            <w:proofErr w:type="gramEnd"/>
            <w:r w:rsidRPr="00DF75EC">
              <w:rPr>
                <w:rFonts w:ascii="Arial" w:hAnsi="Arial" w:cs="Arial"/>
                <w:lang w:val="en-US"/>
              </w:rPr>
              <w:t>"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Cliente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: ")</w:t>
            </w:r>
          </w:p>
          <w:p w14:paraId="427EAC75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client.send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DF75EC">
              <w:rPr>
                <w:rFonts w:ascii="Arial" w:hAnsi="Arial" w:cs="Arial"/>
                <w:lang w:val="en-US"/>
              </w:rPr>
              <w:t>message.encode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('utf-8'))</w:t>
            </w:r>
          </w:p>
          <w:p w14:paraId="10AAD85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</w:t>
            </w:r>
          </w:p>
          <w:p w14:paraId="053AB1FE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DF75EC">
              <w:rPr>
                <w:rFonts w:ascii="Arial" w:hAnsi="Arial" w:cs="Arial"/>
              </w:rPr>
              <w:t>if</w:t>
            </w:r>
            <w:proofErr w:type="spellEnd"/>
            <w:r w:rsidRPr="00DF75E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75EC">
              <w:rPr>
                <w:rFonts w:ascii="Arial" w:hAnsi="Arial" w:cs="Arial"/>
              </w:rPr>
              <w:t>message.upper</w:t>
            </w:r>
            <w:proofErr w:type="spellEnd"/>
            <w:proofErr w:type="gramEnd"/>
            <w:r w:rsidRPr="00DF75EC">
              <w:rPr>
                <w:rFonts w:ascii="Arial" w:hAnsi="Arial" w:cs="Arial"/>
              </w:rPr>
              <w:t>() == 'QUIT':</w:t>
            </w:r>
          </w:p>
          <w:p w14:paraId="37CB00B7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        </w:t>
            </w:r>
            <w:proofErr w:type="gramStart"/>
            <w:r w:rsidRPr="00DF75EC">
              <w:rPr>
                <w:rFonts w:ascii="Arial" w:hAnsi="Arial" w:cs="Arial"/>
              </w:rPr>
              <w:t>print(</w:t>
            </w:r>
            <w:proofErr w:type="gramEnd"/>
            <w:r w:rsidRPr="00DF75EC">
              <w:rPr>
                <w:rFonts w:ascii="Arial" w:hAnsi="Arial" w:cs="Arial"/>
              </w:rPr>
              <w:t>"Encerrando conexão...")</w:t>
            </w:r>
          </w:p>
          <w:p w14:paraId="01E7431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        break</w:t>
            </w:r>
          </w:p>
          <w:p w14:paraId="2005EF06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        </w:t>
            </w:r>
          </w:p>
          <w:p w14:paraId="1EAF83F6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    # Recebe resposta do servidor</w:t>
            </w:r>
          </w:p>
          <w:p w14:paraId="4E66497C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</w:rPr>
              <w:t xml:space="preserve">        </w:t>
            </w:r>
            <w:r w:rsidRPr="00DF75EC">
              <w:rPr>
                <w:rFonts w:ascii="Arial" w:hAnsi="Arial" w:cs="Arial"/>
                <w:lang w:val="en-US"/>
              </w:rPr>
              <w:t xml:space="preserve">data = </w:t>
            </w: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client.recv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(BUFFER_SIZE).decode('utf-8')</w:t>
            </w:r>
          </w:p>
          <w:p w14:paraId="451E0113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if not data or </w:t>
            </w:r>
            <w:proofErr w:type="spellStart"/>
            <w:proofErr w:type="gramStart"/>
            <w:r w:rsidRPr="00DF75EC">
              <w:rPr>
                <w:rFonts w:ascii="Arial" w:hAnsi="Arial" w:cs="Arial"/>
                <w:lang w:val="en-US"/>
              </w:rPr>
              <w:t>data.upper</w:t>
            </w:r>
            <w:proofErr w:type="spellEnd"/>
            <w:proofErr w:type="gramEnd"/>
            <w:r w:rsidRPr="00DF75EC">
              <w:rPr>
                <w:rFonts w:ascii="Arial" w:hAnsi="Arial" w:cs="Arial"/>
                <w:lang w:val="en-US"/>
              </w:rPr>
              <w:t>() == 'QUIT':</w:t>
            </w:r>
          </w:p>
          <w:p w14:paraId="2B1C0660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    </w:t>
            </w:r>
            <w:proofErr w:type="gramStart"/>
            <w:r w:rsidRPr="00DF75EC">
              <w:rPr>
                <w:rFonts w:ascii="Arial" w:hAnsi="Arial" w:cs="Arial"/>
              </w:rPr>
              <w:t>print(</w:t>
            </w:r>
            <w:proofErr w:type="gramEnd"/>
            <w:r w:rsidRPr="00DF75EC">
              <w:rPr>
                <w:rFonts w:ascii="Arial" w:hAnsi="Arial" w:cs="Arial"/>
              </w:rPr>
              <w:t>"Servidor encerrou a conexão")</w:t>
            </w:r>
          </w:p>
          <w:p w14:paraId="6D2D6DDC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</w:rPr>
              <w:t xml:space="preserve">            </w:t>
            </w:r>
            <w:r w:rsidRPr="00DF75EC">
              <w:rPr>
                <w:rFonts w:ascii="Arial" w:hAnsi="Arial" w:cs="Arial"/>
                <w:lang w:val="en-US"/>
              </w:rPr>
              <w:t>break</w:t>
            </w:r>
          </w:p>
          <w:p w14:paraId="02DC7ABA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DF75EC">
              <w:rPr>
                <w:rFonts w:ascii="Arial" w:hAnsi="Arial" w:cs="Arial"/>
                <w:lang w:val="en-US"/>
              </w:rPr>
              <w:t xml:space="preserve">        </w:t>
            </w:r>
            <w:proofErr w:type="gramStart"/>
            <w:r w:rsidRPr="00DF75EC">
              <w:rPr>
                <w:rFonts w:ascii="Arial" w:hAnsi="Arial" w:cs="Arial"/>
                <w:lang w:val="en-US"/>
              </w:rPr>
              <w:t>print(</w:t>
            </w:r>
            <w:proofErr w:type="spellStart"/>
            <w:proofErr w:type="gramEnd"/>
            <w:r w:rsidRPr="00DF75EC">
              <w:rPr>
                <w:rFonts w:ascii="Arial" w:hAnsi="Arial" w:cs="Arial"/>
                <w:lang w:val="en-US"/>
              </w:rPr>
              <w:t>f"Servidor</w:t>
            </w:r>
            <w:proofErr w:type="spellEnd"/>
            <w:r w:rsidRPr="00DF75EC">
              <w:rPr>
                <w:rFonts w:ascii="Arial" w:hAnsi="Arial" w:cs="Arial"/>
                <w:lang w:val="en-US"/>
              </w:rPr>
              <w:t>: {data}")</w:t>
            </w:r>
          </w:p>
          <w:p w14:paraId="5F5CD0F7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06C971B2" w14:textId="77777777" w:rsidR="00DF75EC" w:rsidRPr="00DF75EC" w:rsidRDefault="00DF75EC" w:rsidP="00DF75E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DF75EC">
              <w:rPr>
                <w:rFonts w:ascii="Arial" w:hAnsi="Arial" w:cs="Arial"/>
              </w:rPr>
              <w:t>finally</w:t>
            </w:r>
            <w:proofErr w:type="spellEnd"/>
            <w:r w:rsidRPr="00DF75EC">
              <w:rPr>
                <w:rFonts w:ascii="Arial" w:hAnsi="Arial" w:cs="Arial"/>
              </w:rPr>
              <w:t>:</w:t>
            </w:r>
          </w:p>
          <w:p w14:paraId="30B0F0D4" w14:textId="21F4E414" w:rsidR="00082A97" w:rsidRDefault="00DF75EC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F75EC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DF75EC">
              <w:rPr>
                <w:rFonts w:ascii="Arial" w:hAnsi="Arial" w:cs="Arial"/>
              </w:rPr>
              <w:t>client.close</w:t>
            </w:r>
            <w:proofErr w:type="spellEnd"/>
            <w:proofErr w:type="gramEnd"/>
            <w:r w:rsidRPr="00DF75EC">
              <w:rPr>
                <w:rFonts w:ascii="Arial" w:hAnsi="Arial" w:cs="Arial"/>
              </w:rPr>
              <w:t>()</w:t>
            </w:r>
          </w:p>
        </w:tc>
      </w:tr>
    </w:tbl>
    <w:p w14:paraId="01C62958" w14:textId="77777777" w:rsidR="00082A97" w:rsidRDefault="00082A97" w:rsidP="00082A97">
      <w:pPr>
        <w:spacing w:after="0" w:line="240" w:lineRule="auto"/>
        <w:jc w:val="both"/>
        <w:rPr>
          <w:rFonts w:ascii="Arial" w:hAnsi="Arial"/>
        </w:rPr>
      </w:pPr>
    </w:p>
    <w:p w14:paraId="2A2CC67F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p w14:paraId="16E16E3B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sectPr w:rsidR="00082A97" w:rsidSect="008C2B29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55713" w14:textId="77777777" w:rsidR="002330B7" w:rsidRDefault="002330B7" w:rsidP="00C614CE">
      <w:pPr>
        <w:spacing w:after="0" w:line="240" w:lineRule="auto"/>
      </w:pPr>
      <w:r>
        <w:separator/>
      </w:r>
    </w:p>
  </w:endnote>
  <w:endnote w:type="continuationSeparator" w:id="0">
    <w:p w14:paraId="1B4010E4" w14:textId="77777777" w:rsidR="002330B7" w:rsidRDefault="002330B7" w:rsidP="00C6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20B0604020202020204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FACB0" w14:textId="77777777" w:rsidR="009309B5" w:rsidRDefault="009309B5" w:rsidP="00B730C6">
    <w:pPr>
      <w:pBdr>
        <w:top w:val="single" w:sz="4" w:space="1" w:color="000000"/>
      </w:pBdr>
      <w:tabs>
        <w:tab w:val="right" w:pos="9923"/>
      </w:tabs>
      <w:jc w:val="both"/>
    </w:pPr>
    <w:r>
      <w:rPr>
        <w:i/>
        <w:sz w:val="20"/>
        <w:szCs w:val="20"/>
      </w:rPr>
      <w:t>Laboratório</w:t>
    </w:r>
    <w:r>
      <w:rPr>
        <w:i/>
        <w:sz w:val="20"/>
        <w:szCs w:val="20"/>
      </w:rPr>
      <w:tab/>
      <w:t xml:space="preserve">Página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PAGE </w:instrText>
    </w:r>
    <w:r>
      <w:rPr>
        <w:i/>
        <w:sz w:val="20"/>
        <w:szCs w:val="20"/>
      </w:rPr>
      <w:fldChar w:fldCharType="separate"/>
    </w:r>
    <w:r w:rsidR="00963914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de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NUMPAGES \*Arabic </w:instrText>
    </w:r>
    <w:r>
      <w:rPr>
        <w:i/>
        <w:sz w:val="20"/>
        <w:szCs w:val="20"/>
      </w:rPr>
      <w:fldChar w:fldCharType="separate"/>
    </w:r>
    <w:r w:rsidR="00963914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F7694" w14:textId="77777777" w:rsidR="002330B7" w:rsidRDefault="002330B7" w:rsidP="00C614CE">
      <w:pPr>
        <w:spacing w:after="0" w:line="240" w:lineRule="auto"/>
      </w:pPr>
      <w:r>
        <w:separator/>
      </w:r>
    </w:p>
  </w:footnote>
  <w:footnote w:type="continuationSeparator" w:id="0">
    <w:p w14:paraId="20F0DF96" w14:textId="77777777" w:rsidR="002330B7" w:rsidRDefault="002330B7" w:rsidP="00C6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415"/>
      <w:gridCol w:w="7080"/>
      <w:gridCol w:w="1416"/>
    </w:tblGrid>
    <w:tr w:rsidR="009309B5" w14:paraId="7D9FACAE" w14:textId="77777777" w:rsidTr="00C614CE">
      <w:tc>
        <w:tcPr>
          <w:tcW w:w="1415" w:type="dxa"/>
          <w:vAlign w:val="center"/>
        </w:tcPr>
        <w:p w14:paraId="7D9FACAA" w14:textId="77777777" w:rsidR="009309B5" w:rsidRDefault="009309B5" w:rsidP="00C614CE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D9FACB1" wp14:editId="7D9FACB2">
                <wp:extent cx="622935" cy="622935"/>
                <wp:effectExtent l="0" t="0" r="5715" b="5715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" cy="622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0" w:type="dxa"/>
          <w:vAlign w:val="center"/>
        </w:tcPr>
        <w:p w14:paraId="7D9FACAB" w14:textId="77777777" w:rsidR="009309B5" w:rsidRPr="00C614CE" w:rsidRDefault="009309B5" w:rsidP="00C614CE">
          <w:pPr>
            <w:pStyle w:val="Cabealho"/>
            <w:spacing w:line="36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C614CE">
            <w:rPr>
              <w:rFonts w:ascii="Arial" w:hAnsi="Arial" w:cs="Arial"/>
              <w:b/>
              <w:sz w:val="28"/>
              <w:szCs w:val="28"/>
            </w:rPr>
            <w:t>UNIVERSIDADE PRESBITERIANA MACKENZIE</w:t>
          </w:r>
        </w:p>
        <w:p w14:paraId="7D9FACAC" w14:textId="77777777" w:rsidR="009309B5" w:rsidRPr="00C614CE" w:rsidRDefault="009309B5" w:rsidP="00C614CE">
          <w:pPr>
            <w:pStyle w:val="Cabealh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C614CE">
            <w:rPr>
              <w:rFonts w:ascii="Arial" w:hAnsi="Arial" w:cs="Arial"/>
              <w:b/>
              <w:sz w:val="28"/>
              <w:szCs w:val="28"/>
            </w:rPr>
            <w:t>Faculdade de Computação e Informática</w:t>
          </w:r>
        </w:p>
      </w:tc>
      <w:tc>
        <w:tcPr>
          <w:tcW w:w="1416" w:type="dxa"/>
          <w:vAlign w:val="center"/>
        </w:tcPr>
        <w:p w14:paraId="7D9FACAD" w14:textId="77777777" w:rsidR="009309B5" w:rsidRDefault="009309B5" w:rsidP="00C614CE">
          <w:pPr>
            <w:pStyle w:val="Cabealho"/>
            <w:jc w:val="center"/>
          </w:pPr>
          <w:r>
            <w:rPr>
              <w:rFonts w:ascii="Arial" w:eastAsia="Arial" w:hAnsi="Arial" w:cs="Arial"/>
              <w:b/>
              <w:noProof/>
              <w:color w:val="000000"/>
              <w:sz w:val="28"/>
              <w:szCs w:val="28"/>
              <w:lang w:eastAsia="pt-BR"/>
            </w:rPr>
            <w:drawing>
              <wp:inline distT="0" distB="0" distL="0" distR="0" wp14:anchorId="7D9FACB3" wp14:editId="7D9FACB4">
                <wp:extent cx="565200" cy="838800"/>
                <wp:effectExtent l="0" t="0" r="635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200" cy="8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9FACAF" w14:textId="77777777" w:rsidR="009309B5" w:rsidRDefault="009309B5" w:rsidP="00C614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C80FEF"/>
    <w:multiLevelType w:val="hybridMultilevel"/>
    <w:tmpl w:val="D7964E3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C63C3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5" w15:restartNumberingAfterBreak="0">
    <w:nsid w:val="1FD7209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6" w15:restartNumberingAfterBreak="0">
    <w:nsid w:val="23A7757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7" w15:restartNumberingAfterBreak="0">
    <w:nsid w:val="2F935375"/>
    <w:multiLevelType w:val="hybridMultilevel"/>
    <w:tmpl w:val="DD94023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0CB28D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9" w15:restartNumberingAfterBreak="0">
    <w:nsid w:val="32CA380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0" w15:restartNumberingAfterBreak="0">
    <w:nsid w:val="32DC6C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33255965"/>
    <w:multiLevelType w:val="hybridMultilevel"/>
    <w:tmpl w:val="77F20EE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4057E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3" w15:restartNumberingAfterBreak="0">
    <w:nsid w:val="55E03781"/>
    <w:multiLevelType w:val="hybridMultilevel"/>
    <w:tmpl w:val="26365F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BF630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5" w15:restartNumberingAfterBreak="0">
    <w:nsid w:val="5F504016"/>
    <w:multiLevelType w:val="multilevel"/>
    <w:tmpl w:val="1B0E58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8D7E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438769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804383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9" w15:restartNumberingAfterBreak="0">
    <w:nsid w:val="68E1483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8F00D2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21" w15:restartNumberingAfterBreak="0">
    <w:nsid w:val="6EE22DF9"/>
    <w:multiLevelType w:val="multilevel"/>
    <w:tmpl w:val="140A3E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23F32D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23" w15:restartNumberingAfterBreak="0">
    <w:nsid w:val="75215678"/>
    <w:multiLevelType w:val="hybridMultilevel"/>
    <w:tmpl w:val="FE5E08B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65B4CB0"/>
    <w:multiLevelType w:val="hybridMultilevel"/>
    <w:tmpl w:val="902085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8826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9883C30"/>
    <w:multiLevelType w:val="hybridMultilevel"/>
    <w:tmpl w:val="69E294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7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3811267">
    <w:abstractNumId w:val="25"/>
  </w:num>
  <w:num w:numId="2" w16cid:durableId="680010095">
    <w:abstractNumId w:val="22"/>
  </w:num>
  <w:num w:numId="3" w16cid:durableId="1951400326">
    <w:abstractNumId w:val="0"/>
  </w:num>
  <w:num w:numId="4" w16cid:durableId="190191784">
    <w:abstractNumId w:val="1"/>
  </w:num>
  <w:num w:numId="5" w16cid:durableId="2044671816">
    <w:abstractNumId w:val="2"/>
  </w:num>
  <w:num w:numId="6" w16cid:durableId="1548759359">
    <w:abstractNumId w:val="17"/>
  </w:num>
  <w:num w:numId="7" w16cid:durableId="164322107">
    <w:abstractNumId w:val="19"/>
  </w:num>
  <w:num w:numId="8" w16cid:durableId="938173286">
    <w:abstractNumId w:val="16"/>
  </w:num>
  <w:num w:numId="9" w16cid:durableId="443310548">
    <w:abstractNumId w:val="26"/>
  </w:num>
  <w:num w:numId="10" w16cid:durableId="705250114">
    <w:abstractNumId w:val="14"/>
  </w:num>
  <w:num w:numId="11" w16cid:durableId="1238130542">
    <w:abstractNumId w:val="18"/>
  </w:num>
  <w:num w:numId="12" w16cid:durableId="193084937">
    <w:abstractNumId w:val="8"/>
  </w:num>
  <w:num w:numId="13" w16cid:durableId="921527065">
    <w:abstractNumId w:val="12"/>
  </w:num>
  <w:num w:numId="14" w16cid:durableId="1190950147">
    <w:abstractNumId w:val="20"/>
  </w:num>
  <w:num w:numId="15" w16cid:durableId="1589458919">
    <w:abstractNumId w:val="4"/>
  </w:num>
  <w:num w:numId="16" w16cid:durableId="1476213746">
    <w:abstractNumId w:val="11"/>
  </w:num>
  <w:num w:numId="17" w16cid:durableId="1794402743">
    <w:abstractNumId w:val="5"/>
  </w:num>
  <w:num w:numId="18" w16cid:durableId="669869404">
    <w:abstractNumId w:val="27"/>
  </w:num>
  <w:num w:numId="19" w16cid:durableId="463622349">
    <w:abstractNumId w:val="7"/>
  </w:num>
  <w:num w:numId="20" w16cid:durableId="299118945">
    <w:abstractNumId w:val="13"/>
  </w:num>
  <w:num w:numId="21" w16cid:durableId="1222055298">
    <w:abstractNumId w:val="23"/>
  </w:num>
  <w:num w:numId="22" w16cid:durableId="811212807">
    <w:abstractNumId w:val="24"/>
  </w:num>
  <w:num w:numId="23" w16cid:durableId="649868500">
    <w:abstractNumId w:val="3"/>
  </w:num>
  <w:num w:numId="24" w16cid:durableId="1669820065">
    <w:abstractNumId w:val="15"/>
  </w:num>
  <w:num w:numId="25" w16cid:durableId="816453759">
    <w:abstractNumId w:val="21"/>
  </w:num>
  <w:num w:numId="26" w16cid:durableId="803238610">
    <w:abstractNumId w:val="6"/>
  </w:num>
  <w:num w:numId="27" w16cid:durableId="1033381322">
    <w:abstractNumId w:val="10"/>
  </w:num>
  <w:num w:numId="28" w16cid:durableId="1475216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CE"/>
    <w:rsid w:val="000252EB"/>
    <w:rsid w:val="00082A97"/>
    <w:rsid w:val="000A79BB"/>
    <w:rsid w:val="0017006B"/>
    <w:rsid w:val="001F56E6"/>
    <w:rsid w:val="002330B7"/>
    <w:rsid w:val="00293A86"/>
    <w:rsid w:val="002D2A64"/>
    <w:rsid w:val="002E23DA"/>
    <w:rsid w:val="003153FE"/>
    <w:rsid w:val="003C066B"/>
    <w:rsid w:val="005636A1"/>
    <w:rsid w:val="0057217B"/>
    <w:rsid w:val="00577393"/>
    <w:rsid w:val="005C0D47"/>
    <w:rsid w:val="005D7E68"/>
    <w:rsid w:val="00620217"/>
    <w:rsid w:val="00642DB9"/>
    <w:rsid w:val="006512F9"/>
    <w:rsid w:val="006520B2"/>
    <w:rsid w:val="007659FE"/>
    <w:rsid w:val="0080176F"/>
    <w:rsid w:val="00813F21"/>
    <w:rsid w:val="00845476"/>
    <w:rsid w:val="00885E1F"/>
    <w:rsid w:val="008C2B29"/>
    <w:rsid w:val="008E4AB8"/>
    <w:rsid w:val="009309B5"/>
    <w:rsid w:val="00963914"/>
    <w:rsid w:val="00A42168"/>
    <w:rsid w:val="00A72D46"/>
    <w:rsid w:val="00B45438"/>
    <w:rsid w:val="00B730C6"/>
    <w:rsid w:val="00B855A9"/>
    <w:rsid w:val="00C16993"/>
    <w:rsid w:val="00C611E9"/>
    <w:rsid w:val="00C614CE"/>
    <w:rsid w:val="00C941A4"/>
    <w:rsid w:val="00CA4DB6"/>
    <w:rsid w:val="00CD247B"/>
    <w:rsid w:val="00D714C7"/>
    <w:rsid w:val="00DF75EC"/>
    <w:rsid w:val="00E072EB"/>
    <w:rsid w:val="00E677CE"/>
    <w:rsid w:val="00E9516A"/>
    <w:rsid w:val="00ED3D02"/>
    <w:rsid w:val="00F252FF"/>
    <w:rsid w:val="00F4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A78E"/>
  <w15:chartTrackingRefBased/>
  <w15:docId w15:val="{C260DC64-AB7C-4257-B1A1-090D6CFC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30C6"/>
    <w:pPr>
      <w:keepNext/>
      <w:suppressAutoHyphens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30C6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Cabealho">
    <w:name w:val="header"/>
    <w:basedOn w:val="Normal"/>
    <w:link w:val="CabealhoChar"/>
    <w:unhideWhenUsed/>
    <w:rsid w:val="00C61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614CE"/>
  </w:style>
  <w:style w:type="paragraph" w:styleId="Rodap">
    <w:name w:val="footer"/>
    <w:basedOn w:val="Normal"/>
    <w:link w:val="RodapChar"/>
    <w:unhideWhenUsed/>
    <w:rsid w:val="00C61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C614CE"/>
  </w:style>
  <w:style w:type="table" w:styleId="Tabelacomgrade">
    <w:name w:val="Table Grid"/>
    <w:basedOn w:val="Tabelanormal"/>
    <w:rsid w:val="00C6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rsid w:val="00B730C6"/>
    <w:pPr>
      <w:suppressAutoHyphens/>
      <w:spacing w:after="200" w:line="276" w:lineRule="auto"/>
    </w:pPr>
    <w:rPr>
      <w:rFonts w:ascii="Calibri" w:eastAsia="Calibri" w:hAnsi="Calibri" w:cs="Calibri"/>
      <w:kern w:val="1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730C6"/>
    <w:rPr>
      <w:rFonts w:ascii="Calibri" w:eastAsia="Calibri" w:hAnsi="Calibri" w:cs="Calibri"/>
      <w:kern w:val="1"/>
      <w:sz w:val="20"/>
      <w:szCs w:val="20"/>
      <w:lang w:eastAsia="zh-CN"/>
    </w:rPr>
  </w:style>
  <w:style w:type="character" w:styleId="Refdenotaderodap">
    <w:name w:val="footnote reference"/>
    <w:uiPriority w:val="99"/>
    <w:rsid w:val="00B730C6"/>
    <w:rPr>
      <w:vertAlign w:val="superscript"/>
    </w:rPr>
  </w:style>
  <w:style w:type="paragraph" w:styleId="Ttulo">
    <w:name w:val="Title"/>
    <w:basedOn w:val="Normal"/>
    <w:next w:val="Normal"/>
    <w:link w:val="TtuloChar"/>
    <w:qFormat/>
    <w:rsid w:val="00B730C6"/>
    <w:pPr>
      <w:suppressAutoHyphens/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character" w:customStyle="1" w:styleId="TtuloChar">
    <w:name w:val="Título Char"/>
    <w:basedOn w:val="Fontepargpadro"/>
    <w:link w:val="Ttulo"/>
    <w:rsid w:val="00B730C6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character" w:customStyle="1" w:styleId="WW8Num1z0">
    <w:name w:val="WW8Num1z0"/>
    <w:rsid w:val="00B730C6"/>
    <w:rPr>
      <w:rFonts w:ascii="Arial" w:hAnsi="Arial" w:cs="Arial"/>
    </w:rPr>
  </w:style>
  <w:style w:type="character" w:customStyle="1" w:styleId="WW8Num1z1">
    <w:name w:val="WW8Num1z1"/>
    <w:rsid w:val="00B730C6"/>
  </w:style>
  <w:style w:type="character" w:customStyle="1" w:styleId="WW8Num1z2">
    <w:name w:val="WW8Num1z2"/>
    <w:rsid w:val="00B730C6"/>
  </w:style>
  <w:style w:type="character" w:customStyle="1" w:styleId="WW8Num1z3">
    <w:name w:val="WW8Num1z3"/>
    <w:rsid w:val="00B730C6"/>
  </w:style>
  <w:style w:type="character" w:customStyle="1" w:styleId="WW8Num1z4">
    <w:name w:val="WW8Num1z4"/>
    <w:rsid w:val="00B730C6"/>
  </w:style>
  <w:style w:type="character" w:customStyle="1" w:styleId="WW8Num1z5">
    <w:name w:val="WW8Num1z5"/>
    <w:rsid w:val="00B730C6"/>
  </w:style>
  <w:style w:type="character" w:customStyle="1" w:styleId="WW8Num1z6">
    <w:name w:val="WW8Num1z6"/>
    <w:rsid w:val="00B730C6"/>
  </w:style>
  <w:style w:type="character" w:customStyle="1" w:styleId="WW8Num1z7">
    <w:name w:val="WW8Num1z7"/>
    <w:rsid w:val="00B730C6"/>
  </w:style>
  <w:style w:type="character" w:customStyle="1" w:styleId="WW8Num1z8">
    <w:name w:val="WW8Num1z8"/>
    <w:rsid w:val="00B730C6"/>
  </w:style>
  <w:style w:type="character" w:customStyle="1" w:styleId="WW8Num2z0">
    <w:name w:val="WW8Num2z0"/>
    <w:rsid w:val="00B730C6"/>
  </w:style>
  <w:style w:type="character" w:customStyle="1" w:styleId="WW8Num2z1">
    <w:name w:val="WW8Num2z1"/>
    <w:rsid w:val="00B730C6"/>
  </w:style>
  <w:style w:type="character" w:customStyle="1" w:styleId="WW8Num2z2">
    <w:name w:val="WW8Num2z2"/>
    <w:rsid w:val="00B730C6"/>
  </w:style>
  <w:style w:type="character" w:customStyle="1" w:styleId="WW8Num2z3">
    <w:name w:val="WW8Num2z3"/>
    <w:rsid w:val="00B730C6"/>
  </w:style>
  <w:style w:type="character" w:customStyle="1" w:styleId="WW8Num2z4">
    <w:name w:val="WW8Num2z4"/>
    <w:rsid w:val="00B730C6"/>
  </w:style>
  <w:style w:type="character" w:customStyle="1" w:styleId="WW8Num2z5">
    <w:name w:val="WW8Num2z5"/>
    <w:rsid w:val="00B730C6"/>
  </w:style>
  <w:style w:type="character" w:customStyle="1" w:styleId="WW8Num2z6">
    <w:name w:val="WW8Num2z6"/>
    <w:rsid w:val="00B730C6"/>
  </w:style>
  <w:style w:type="character" w:customStyle="1" w:styleId="WW8Num2z7">
    <w:name w:val="WW8Num2z7"/>
    <w:rsid w:val="00B730C6"/>
  </w:style>
  <w:style w:type="character" w:customStyle="1" w:styleId="WW8Num2z8">
    <w:name w:val="WW8Num2z8"/>
    <w:rsid w:val="00B730C6"/>
  </w:style>
  <w:style w:type="character" w:customStyle="1" w:styleId="WW8Num3z0">
    <w:name w:val="WW8Num3z0"/>
    <w:rsid w:val="00B730C6"/>
  </w:style>
  <w:style w:type="character" w:customStyle="1" w:styleId="WW8Num3z1">
    <w:name w:val="WW8Num3z1"/>
    <w:rsid w:val="00B730C6"/>
  </w:style>
  <w:style w:type="character" w:customStyle="1" w:styleId="WW8Num3z2">
    <w:name w:val="WW8Num3z2"/>
    <w:rsid w:val="00B730C6"/>
  </w:style>
  <w:style w:type="character" w:customStyle="1" w:styleId="WW8Num3z3">
    <w:name w:val="WW8Num3z3"/>
    <w:rsid w:val="00B730C6"/>
  </w:style>
  <w:style w:type="character" w:customStyle="1" w:styleId="WW8Num3z4">
    <w:name w:val="WW8Num3z4"/>
    <w:rsid w:val="00B730C6"/>
  </w:style>
  <w:style w:type="character" w:customStyle="1" w:styleId="WW8Num3z5">
    <w:name w:val="WW8Num3z5"/>
    <w:rsid w:val="00B730C6"/>
  </w:style>
  <w:style w:type="character" w:customStyle="1" w:styleId="WW8Num3z6">
    <w:name w:val="WW8Num3z6"/>
    <w:rsid w:val="00B730C6"/>
  </w:style>
  <w:style w:type="character" w:customStyle="1" w:styleId="WW8Num3z7">
    <w:name w:val="WW8Num3z7"/>
    <w:rsid w:val="00B730C6"/>
  </w:style>
  <w:style w:type="character" w:customStyle="1" w:styleId="WW8Num3z8">
    <w:name w:val="WW8Num3z8"/>
    <w:rsid w:val="00B730C6"/>
  </w:style>
  <w:style w:type="character" w:customStyle="1" w:styleId="WW8Num4z0">
    <w:name w:val="WW8Num4z0"/>
    <w:rsid w:val="00B730C6"/>
  </w:style>
  <w:style w:type="character" w:customStyle="1" w:styleId="WW8Num4z1">
    <w:name w:val="WW8Num4z1"/>
    <w:rsid w:val="00B730C6"/>
  </w:style>
  <w:style w:type="character" w:customStyle="1" w:styleId="WW8Num4z2">
    <w:name w:val="WW8Num4z2"/>
    <w:rsid w:val="00B730C6"/>
  </w:style>
  <w:style w:type="character" w:customStyle="1" w:styleId="WW8Num4z3">
    <w:name w:val="WW8Num4z3"/>
    <w:rsid w:val="00B730C6"/>
  </w:style>
  <w:style w:type="character" w:customStyle="1" w:styleId="WW8Num4z4">
    <w:name w:val="WW8Num4z4"/>
    <w:rsid w:val="00B730C6"/>
  </w:style>
  <w:style w:type="character" w:customStyle="1" w:styleId="WW8Num4z5">
    <w:name w:val="WW8Num4z5"/>
    <w:rsid w:val="00B730C6"/>
  </w:style>
  <w:style w:type="character" w:customStyle="1" w:styleId="WW8Num4z6">
    <w:name w:val="WW8Num4z6"/>
    <w:rsid w:val="00B730C6"/>
  </w:style>
  <w:style w:type="character" w:customStyle="1" w:styleId="WW8Num4z7">
    <w:name w:val="WW8Num4z7"/>
    <w:rsid w:val="00B730C6"/>
  </w:style>
  <w:style w:type="character" w:customStyle="1" w:styleId="WW8Num4z8">
    <w:name w:val="WW8Num4z8"/>
    <w:rsid w:val="00B730C6"/>
  </w:style>
  <w:style w:type="character" w:customStyle="1" w:styleId="Fontepargpadro3">
    <w:name w:val="Fonte parág. padrão3"/>
    <w:rsid w:val="00B730C6"/>
  </w:style>
  <w:style w:type="character" w:customStyle="1" w:styleId="Fontepargpadro2">
    <w:name w:val="Fonte parág. padrão2"/>
    <w:rsid w:val="00B730C6"/>
  </w:style>
  <w:style w:type="character" w:customStyle="1" w:styleId="Absatz-Standardschriftart">
    <w:name w:val="Absatz-Standardschriftart"/>
    <w:rsid w:val="00B730C6"/>
  </w:style>
  <w:style w:type="character" w:customStyle="1" w:styleId="WW-Absatz-Standardschriftart">
    <w:name w:val="WW-Absatz-Standardschriftart"/>
    <w:rsid w:val="00B730C6"/>
  </w:style>
  <w:style w:type="character" w:customStyle="1" w:styleId="WW-Absatz-Standardschriftart1">
    <w:name w:val="WW-Absatz-Standardschriftart1"/>
    <w:rsid w:val="00B730C6"/>
  </w:style>
  <w:style w:type="character" w:customStyle="1" w:styleId="WW-Absatz-Standardschriftart11">
    <w:name w:val="WW-Absatz-Standardschriftart11"/>
    <w:rsid w:val="00B730C6"/>
  </w:style>
  <w:style w:type="character" w:customStyle="1" w:styleId="WW-Absatz-Standardschriftart111">
    <w:name w:val="WW-Absatz-Standardschriftart111"/>
    <w:rsid w:val="00B730C6"/>
  </w:style>
  <w:style w:type="character" w:customStyle="1" w:styleId="WW-Absatz-Standardschriftart1111">
    <w:name w:val="WW-Absatz-Standardschriftart1111"/>
    <w:rsid w:val="00B730C6"/>
  </w:style>
  <w:style w:type="character" w:customStyle="1" w:styleId="WW-Absatz-Standardschriftart11111">
    <w:name w:val="WW-Absatz-Standardschriftart11111"/>
    <w:rsid w:val="00B730C6"/>
  </w:style>
  <w:style w:type="character" w:customStyle="1" w:styleId="WW-Absatz-Standardschriftart111111">
    <w:name w:val="WW-Absatz-Standardschriftart111111"/>
    <w:rsid w:val="00B730C6"/>
  </w:style>
  <w:style w:type="character" w:customStyle="1" w:styleId="Fontepargpadro1">
    <w:name w:val="Fonte parág. padrão1"/>
    <w:rsid w:val="00B730C6"/>
  </w:style>
  <w:style w:type="character" w:customStyle="1" w:styleId="TextodebaloChar">
    <w:name w:val="Texto de balão Char"/>
    <w:rsid w:val="00B730C6"/>
    <w:rPr>
      <w:rFonts w:ascii="Tahoma" w:eastAsia="Calibri" w:hAnsi="Tahoma" w:cs="Tahoma"/>
      <w:kern w:val="1"/>
      <w:sz w:val="16"/>
      <w:szCs w:val="16"/>
      <w:lang w:eastAsia="zh-CN"/>
    </w:rPr>
  </w:style>
  <w:style w:type="paragraph" w:customStyle="1" w:styleId="Heading">
    <w:name w:val="Heading"/>
    <w:basedOn w:val="Normal"/>
    <w:next w:val="Corpodetexto"/>
    <w:rsid w:val="00B730C6"/>
    <w:pPr>
      <w:keepNext/>
      <w:suppressAutoHyphens/>
      <w:spacing w:before="240" w:after="120" w:line="276" w:lineRule="auto"/>
    </w:pPr>
    <w:rPr>
      <w:rFonts w:ascii="Arial" w:eastAsia="Microsoft YaHei" w:hAnsi="Arial" w:cs="Mangal"/>
      <w:kern w:val="1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B730C6"/>
    <w:pPr>
      <w:suppressAutoHyphens/>
      <w:spacing w:after="120" w:line="276" w:lineRule="auto"/>
    </w:pPr>
    <w:rPr>
      <w:rFonts w:ascii="Calibri" w:eastAsia="Calibri" w:hAnsi="Calibri" w:cs="Calibri"/>
      <w:kern w:val="1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B730C6"/>
    <w:rPr>
      <w:rFonts w:ascii="Calibri" w:eastAsia="Calibri" w:hAnsi="Calibri" w:cs="Calibri"/>
      <w:kern w:val="1"/>
      <w:lang w:eastAsia="zh-CN"/>
    </w:rPr>
  </w:style>
  <w:style w:type="paragraph" w:styleId="Lista">
    <w:name w:val="List"/>
    <w:basedOn w:val="Corpodetexto"/>
    <w:rsid w:val="00B730C6"/>
    <w:rPr>
      <w:rFonts w:cs="Mangal"/>
    </w:rPr>
  </w:style>
  <w:style w:type="paragraph" w:styleId="Legenda">
    <w:name w:val="caption"/>
    <w:basedOn w:val="Normal"/>
    <w:uiPriority w:val="35"/>
    <w:qFormat/>
    <w:rsid w:val="00B730C6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kern w:val="1"/>
      <w:sz w:val="24"/>
      <w:szCs w:val="24"/>
      <w:lang w:eastAsia="zh-CN"/>
    </w:rPr>
  </w:style>
  <w:style w:type="paragraph" w:customStyle="1" w:styleId="Index">
    <w:name w:val="Index"/>
    <w:basedOn w:val="Normal"/>
    <w:rsid w:val="00B730C6"/>
    <w:pPr>
      <w:suppressLineNumbers/>
      <w:suppressAutoHyphens/>
      <w:spacing w:after="200" w:line="276" w:lineRule="auto"/>
    </w:pPr>
    <w:rPr>
      <w:rFonts w:ascii="Calibri" w:eastAsia="Calibri" w:hAnsi="Calibri" w:cs="Mangal"/>
      <w:kern w:val="1"/>
      <w:lang w:eastAsia="zh-CN"/>
    </w:rPr>
  </w:style>
  <w:style w:type="paragraph" w:customStyle="1" w:styleId="Legenda2">
    <w:name w:val="Legenda2"/>
    <w:basedOn w:val="Normal"/>
    <w:rsid w:val="00B730C6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kern w:val="1"/>
      <w:sz w:val="24"/>
      <w:szCs w:val="24"/>
      <w:lang w:eastAsia="zh-CN"/>
    </w:rPr>
  </w:style>
  <w:style w:type="paragraph" w:customStyle="1" w:styleId="Ttulo10">
    <w:name w:val="Título1"/>
    <w:basedOn w:val="Normal"/>
    <w:next w:val="Corpodetexto"/>
    <w:rsid w:val="00B730C6"/>
    <w:pPr>
      <w:keepNext/>
      <w:suppressAutoHyphens/>
      <w:spacing w:before="240" w:after="120" w:line="276" w:lineRule="auto"/>
    </w:pPr>
    <w:rPr>
      <w:rFonts w:ascii="Arial" w:eastAsia="DejaVu Sans" w:hAnsi="Arial" w:cs="Lohit Hindi"/>
      <w:kern w:val="1"/>
      <w:sz w:val="28"/>
      <w:szCs w:val="28"/>
      <w:lang w:eastAsia="zh-CN"/>
    </w:rPr>
  </w:style>
  <w:style w:type="paragraph" w:customStyle="1" w:styleId="Legenda1">
    <w:name w:val="Legenda1"/>
    <w:basedOn w:val="Normal"/>
    <w:rsid w:val="00B730C6"/>
    <w:pPr>
      <w:suppressLineNumbers/>
      <w:suppressAutoHyphens/>
      <w:spacing w:before="120" w:after="120" w:line="276" w:lineRule="auto"/>
    </w:pPr>
    <w:rPr>
      <w:rFonts w:ascii="Calibri" w:eastAsia="Calibri" w:hAnsi="Calibri" w:cs="Lohit Hindi"/>
      <w:i/>
      <w:iCs/>
      <w:kern w:val="1"/>
      <w:sz w:val="24"/>
      <w:szCs w:val="24"/>
      <w:lang w:eastAsia="zh-CN"/>
    </w:rPr>
  </w:style>
  <w:style w:type="paragraph" w:customStyle="1" w:styleId="ndice">
    <w:name w:val="Índice"/>
    <w:basedOn w:val="Normal"/>
    <w:rsid w:val="00B730C6"/>
    <w:pPr>
      <w:suppressLineNumbers/>
      <w:suppressAutoHyphens/>
      <w:spacing w:after="200" w:line="276" w:lineRule="auto"/>
    </w:pPr>
    <w:rPr>
      <w:rFonts w:ascii="Calibri" w:eastAsia="Calibri" w:hAnsi="Calibri" w:cs="Lohit Hindi"/>
      <w:kern w:val="1"/>
      <w:lang w:eastAsia="zh-CN"/>
    </w:rPr>
  </w:style>
  <w:style w:type="paragraph" w:customStyle="1" w:styleId="TableContents">
    <w:name w:val="Table Contents"/>
    <w:basedOn w:val="Normal"/>
    <w:rsid w:val="00B730C6"/>
    <w:pPr>
      <w:suppressLineNumbers/>
      <w:suppressAutoHyphens/>
      <w:spacing w:after="200" w:line="276" w:lineRule="auto"/>
    </w:pPr>
    <w:rPr>
      <w:rFonts w:ascii="Calibri" w:eastAsia="Calibri" w:hAnsi="Calibri" w:cs="Calibri"/>
      <w:kern w:val="1"/>
      <w:lang w:eastAsia="zh-CN"/>
    </w:rPr>
  </w:style>
  <w:style w:type="paragraph" w:customStyle="1" w:styleId="TableHeading">
    <w:name w:val="Table Heading"/>
    <w:basedOn w:val="TableContents"/>
    <w:rsid w:val="00B730C6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1"/>
    <w:rsid w:val="00B730C6"/>
    <w:pPr>
      <w:suppressAutoHyphens/>
      <w:spacing w:after="0" w:line="240" w:lineRule="auto"/>
    </w:pPr>
    <w:rPr>
      <w:rFonts w:ascii="Tahoma" w:eastAsia="Calibri" w:hAnsi="Tahoma" w:cs="Tahoma"/>
      <w:kern w:val="1"/>
      <w:sz w:val="16"/>
      <w:szCs w:val="16"/>
      <w:lang w:eastAsia="zh-CN"/>
    </w:rPr>
  </w:style>
  <w:style w:type="character" w:customStyle="1" w:styleId="TextodebaloChar1">
    <w:name w:val="Texto de balão Char1"/>
    <w:basedOn w:val="Fontepargpadro"/>
    <w:link w:val="Textodebalo"/>
    <w:rsid w:val="00B730C6"/>
    <w:rPr>
      <w:rFonts w:ascii="Tahoma" w:eastAsia="Calibri" w:hAnsi="Tahoma" w:cs="Tahoma"/>
      <w:kern w:val="1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B730C6"/>
    <w:pPr>
      <w:suppressAutoHyphens/>
      <w:spacing w:after="200" w:line="276" w:lineRule="auto"/>
      <w:ind w:left="708"/>
    </w:pPr>
    <w:rPr>
      <w:rFonts w:ascii="Calibri" w:eastAsia="Calibri" w:hAnsi="Calibri" w:cs="Calibri"/>
      <w:kern w:val="1"/>
      <w:lang w:eastAsia="zh-CN"/>
    </w:rPr>
  </w:style>
  <w:style w:type="table" w:styleId="TabelaSimples-2">
    <w:name w:val="Table Simple 2"/>
    <w:basedOn w:val="Tabelanormal"/>
    <w:rsid w:val="00B730C6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Sumrio1">
    <w:name w:val="toc 1"/>
    <w:basedOn w:val="Normal"/>
    <w:next w:val="Normal"/>
    <w:autoRedefine/>
    <w:uiPriority w:val="39"/>
    <w:qFormat/>
    <w:rsid w:val="00B730C6"/>
    <w:pPr>
      <w:suppressAutoHyphens/>
      <w:spacing w:after="200" w:line="276" w:lineRule="auto"/>
    </w:pPr>
    <w:rPr>
      <w:rFonts w:ascii="Calibri" w:eastAsia="Calibri" w:hAnsi="Calibri" w:cs="Calibri"/>
      <w:kern w:val="1"/>
      <w:lang w:eastAsia="zh-CN"/>
    </w:rPr>
  </w:style>
  <w:style w:type="character" w:styleId="Hyperlink">
    <w:name w:val="Hyperlink"/>
    <w:uiPriority w:val="99"/>
    <w:unhideWhenUsed/>
    <w:rsid w:val="00B730C6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730C6"/>
    <w:pPr>
      <w:spacing w:after="100" w:line="276" w:lineRule="auto"/>
      <w:ind w:left="220"/>
    </w:pPr>
    <w:rPr>
      <w:rFonts w:ascii="Calibri" w:eastAsia="Times New Roman" w:hAnsi="Calibr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730C6"/>
    <w:pPr>
      <w:spacing w:after="100" w:line="276" w:lineRule="auto"/>
      <w:ind w:left="440"/>
    </w:pPr>
    <w:rPr>
      <w:rFonts w:ascii="Calibri" w:eastAsia="Times New Roman" w:hAnsi="Calibri" w:cs="Times New Roman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B730C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730C6"/>
    <w:rPr>
      <w:rFonts w:ascii="Consolas" w:eastAsia="Calibri" w:hAnsi="Consolas" w:cs="Times New Roman"/>
      <w:sz w:val="21"/>
      <w:szCs w:val="21"/>
    </w:rPr>
  </w:style>
  <w:style w:type="character" w:styleId="HiperlinkVisitado">
    <w:name w:val="FollowedHyperlink"/>
    <w:basedOn w:val="Fontepargpadro"/>
    <w:rsid w:val="00B73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Luis Nascimento</cp:lastModifiedBy>
  <cp:revision>2</cp:revision>
  <cp:lastPrinted>2022-09-05T16:51:00Z</cp:lastPrinted>
  <dcterms:created xsi:type="dcterms:W3CDTF">2024-10-24T23:22:00Z</dcterms:created>
  <dcterms:modified xsi:type="dcterms:W3CDTF">2024-10-24T23:22:00Z</dcterms:modified>
</cp:coreProperties>
</file>